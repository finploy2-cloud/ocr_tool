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8CC" w:rsidRDefault="00AB5DEE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SAYYAD AKIF HUSAIN</w:t>
      </w:r>
    </w:p>
    <w:p w:rsidR="00CA38CC" w:rsidRDefault="00AB5DEE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IND+91 8957941122</w:t>
      </w:r>
    </w:p>
    <w:p w:rsidR="00CA38CC" w:rsidRDefault="00AB5DEE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Syedakifhussain017@</w:t>
      </w:r>
      <w:r w:rsidR="00173F19">
        <w:rPr>
          <w:rFonts w:ascii="Arial" w:hAnsi="Arial" w:cs="Arial"/>
          <w:b/>
          <w:sz w:val="20"/>
          <w:szCs w:val="20"/>
        </w:rPr>
        <w:t>yahoo</w:t>
      </w:r>
      <w:r>
        <w:rPr>
          <w:rFonts w:ascii="Arial" w:hAnsi="Arial" w:cs="Arial"/>
          <w:b/>
          <w:sz w:val="20"/>
          <w:szCs w:val="20"/>
        </w:rPr>
        <w:t>.com</w:t>
      </w:r>
    </w:p>
    <w:p w:rsidR="00CA38CC" w:rsidRDefault="00AB5DEE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Sr. Talent Acquisition Specialist</w:t>
      </w:r>
      <w:r w:rsidR="00173F19">
        <w:rPr>
          <w:rFonts w:ascii="Arial" w:hAnsi="Arial" w:cs="Arial"/>
          <w:b/>
          <w:sz w:val="20"/>
          <w:szCs w:val="20"/>
        </w:rPr>
        <w:t xml:space="preserve">/Lead </w:t>
      </w:r>
    </w:p>
    <w:p w:rsidR="00CA38CC" w:rsidRDefault="00CA38CC">
      <w:pPr>
        <w:pStyle w:val="NoSpacing"/>
        <w:rPr>
          <w:rFonts w:ascii="Arial" w:hAnsi="Arial" w:cs="Arial"/>
          <w:b/>
          <w:sz w:val="20"/>
          <w:szCs w:val="20"/>
        </w:rPr>
      </w:pPr>
    </w:p>
    <w:p w:rsidR="00CA38CC" w:rsidRDefault="00CA38CC">
      <w:pPr>
        <w:pStyle w:val="NoSpacing"/>
        <w:rPr>
          <w:rFonts w:ascii="Arial" w:hAnsi="Arial" w:cs="Arial"/>
          <w:b/>
          <w:sz w:val="20"/>
          <w:szCs w:val="20"/>
        </w:rPr>
      </w:pPr>
    </w:p>
    <w:p w:rsidR="00CA38CC" w:rsidRDefault="00AB5DE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Professional Summary:</w:t>
      </w:r>
    </w:p>
    <w:p w:rsidR="00CA38CC" w:rsidRDefault="00AB5DE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Decisive, strat</w:t>
      </w:r>
      <w:r w:rsidR="006F1430">
        <w:rPr>
          <w:rFonts w:ascii="Arial" w:hAnsi="Arial" w:cs="Arial"/>
          <w:sz w:val="20"/>
          <w:szCs w:val="20"/>
        </w:rPr>
        <w:t>egic Recruiter with 5</w:t>
      </w:r>
      <w:r>
        <w:rPr>
          <w:rFonts w:ascii="Arial" w:hAnsi="Arial" w:cs="Arial"/>
          <w:sz w:val="20"/>
          <w:szCs w:val="20"/>
        </w:rPr>
        <w:t xml:space="preserve"> years of experience targeting top talent. Leverages metrics and modern methods to seamlessly fill high-priority positions, improve processes and build a relation. Skilled in Sourcing, CV Screening, Interviewing, Candidate Assessment, Talent Management, Strategic Planning, Requirement Gathering, Recruiting, Technical Recruiting, and Staffing Services. Earned top grades in recruitment related coursework, including Hiring a Diverse Workforce, Executive Recruitment, and International Staffing Solutions. Expertise in IT/Non-IT Hiring for International US</w:t>
      </w:r>
      <w:r w:rsidR="0007061C">
        <w:rPr>
          <w:rFonts w:ascii="Arial" w:hAnsi="Arial" w:cs="Arial"/>
          <w:sz w:val="20"/>
          <w:szCs w:val="20"/>
        </w:rPr>
        <w:t>/Canada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based MNC Clients.   </w:t>
      </w:r>
    </w:p>
    <w:p w:rsidR="00CA38CC" w:rsidRDefault="00CA38CC">
      <w:pPr>
        <w:pStyle w:val="NoSpacing"/>
        <w:rPr>
          <w:rFonts w:ascii="Arial" w:hAnsi="Arial" w:cs="Arial"/>
          <w:sz w:val="20"/>
          <w:szCs w:val="20"/>
        </w:rPr>
      </w:pPr>
    </w:p>
    <w:p w:rsidR="00CA38CC" w:rsidRDefault="00CA38CC">
      <w:pPr>
        <w:pStyle w:val="NoSpacing"/>
        <w:rPr>
          <w:rFonts w:ascii="Arial" w:hAnsi="Arial" w:cs="Arial"/>
          <w:sz w:val="20"/>
          <w:szCs w:val="20"/>
        </w:rPr>
      </w:pPr>
    </w:p>
    <w:p w:rsidR="00553545" w:rsidRDefault="00553545">
      <w:pPr>
        <w:pStyle w:val="NoSpacing"/>
        <w:rPr>
          <w:rFonts w:ascii="Arial" w:hAnsi="Arial" w:cs="Arial"/>
          <w:sz w:val="20"/>
          <w:szCs w:val="20"/>
        </w:rPr>
      </w:pPr>
    </w:p>
    <w:p w:rsidR="00CA38CC" w:rsidRDefault="00AB5DE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Recruitment Skills:</w:t>
      </w:r>
    </w:p>
    <w:p w:rsidR="00553545" w:rsidRDefault="00553545">
      <w:pPr>
        <w:pStyle w:val="NoSpacing"/>
        <w:rPr>
          <w:rFonts w:ascii="Arial" w:hAnsi="Arial" w:cs="Arial"/>
          <w:b/>
          <w:sz w:val="20"/>
          <w:szCs w:val="20"/>
        </w:rPr>
      </w:pPr>
    </w:p>
    <w:p w:rsidR="00CA38CC" w:rsidRDefault="00AB5DE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Talent Assessment &amp; Acquisition             Offer Negotiations                      Client Relationship Management</w:t>
      </w:r>
    </w:p>
    <w:p w:rsidR="00CA38CC" w:rsidRDefault="00CA38CC">
      <w:pPr>
        <w:pStyle w:val="NoSpacing"/>
        <w:rPr>
          <w:rFonts w:ascii="Arial" w:hAnsi="Arial" w:cs="Arial"/>
          <w:sz w:val="20"/>
          <w:szCs w:val="20"/>
        </w:rPr>
      </w:pPr>
    </w:p>
    <w:p w:rsidR="00CA38CC" w:rsidRDefault="00AB5DE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Candidate Sourcing &amp; Screening             Placement &amp; Onboarding           Candidate Pre-Screening</w:t>
      </w:r>
    </w:p>
    <w:p w:rsidR="00CA38CC" w:rsidRDefault="00CA38CC">
      <w:pPr>
        <w:pStyle w:val="NoSpacing"/>
        <w:rPr>
          <w:rFonts w:ascii="Arial" w:hAnsi="Arial" w:cs="Arial"/>
          <w:sz w:val="20"/>
          <w:szCs w:val="20"/>
        </w:rPr>
      </w:pPr>
    </w:p>
    <w:p w:rsidR="00CA38CC" w:rsidRDefault="00AB5DE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Advanced Boolean Searches                   ATS &amp; Recruiting Software        Job Postings </w:t>
      </w:r>
    </w:p>
    <w:p w:rsidR="00A85430" w:rsidRDefault="00A85430">
      <w:pPr>
        <w:pStyle w:val="NoSpacing"/>
        <w:rPr>
          <w:rFonts w:ascii="Arial" w:hAnsi="Arial" w:cs="Arial"/>
          <w:sz w:val="20"/>
          <w:szCs w:val="20"/>
        </w:rPr>
      </w:pPr>
    </w:p>
    <w:p w:rsidR="006020D3" w:rsidRDefault="00A8543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MSP/VMS </w:t>
      </w:r>
      <w:r w:rsidR="006020D3">
        <w:rPr>
          <w:rFonts w:ascii="Arial" w:hAnsi="Arial" w:cs="Arial"/>
          <w:sz w:val="20"/>
          <w:szCs w:val="20"/>
        </w:rPr>
        <w:t xml:space="preserve">                                                End to End Recruitment             Team Handling</w:t>
      </w:r>
    </w:p>
    <w:p w:rsidR="006020D3" w:rsidRDefault="006020D3">
      <w:pPr>
        <w:pStyle w:val="NoSpacing"/>
        <w:rPr>
          <w:rFonts w:ascii="Arial" w:hAnsi="Arial" w:cs="Arial"/>
          <w:sz w:val="20"/>
          <w:szCs w:val="20"/>
        </w:rPr>
      </w:pPr>
    </w:p>
    <w:p w:rsidR="00A85430" w:rsidRDefault="006020D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LinkedIn RPS                                            </w:t>
      </w:r>
      <w:r w:rsidR="00553545">
        <w:rPr>
          <w:rFonts w:ascii="Arial" w:hAnsi="Arial" w:cs="Arial"/>
          <w:sz w:val="20"/>
          <w:szCs w:val="20"/>
        </w:rPr>
        <w:t xml:space="preserve">Recruitment Lifecycle                 Active/Passive Recruitment </w:t>
      </w:r>
      <w:r>
        <w:rPr>
          <w:rFonts w:ascii="Arial" w:hAnsi="Arial" w:cs="Arial"/>
          <w:sz w:val="20"/>
          <w:szCs w:val="20"/>
        </w:rPr>
        <w:t xml:space="preserve">                  </w:t>
      </w:r>
    </w:p>
    <w:p w:rsidR="00CA38CC" w:rsidRDefault="00CA38CC">
      <w:pPr>
        <w:pStyle w:val="NoSpacing"/>
        <w:rPr>
          <w:rFonts w:ascii="Arial" w:hAnsi="Arial" w:cs="Arial"/>
          <w:b/>
          <w:sz w:val="20"/>
          <w:szCs w:val="20"/>
        </w:rPr>
      </w:pPr>
    </w:p>
    <w:p w:rsidR="00CA38CC" w:rsidRDefault="00CA38CC">
      <w:pPr>
        <w:pStyle w:val="NoSpacing"/>
        <w:rPr>
          <w:rFonts w:ascii="Arial" w:hAnsi="Arial" w:cs="Arial"/>
          <w:b/>
          <w:sz w:val="20"/>
          <w:szCs w:val="20"/>
        </w:rPr>
      </w:pPr>
    </w:p>
    <w:p w:rsidR="00A85430" w:rsidRDefault="00A85430">
      <w:pPr>
        <w:pStyle w:val="NoSpacing"/>
        <w:rPr>
          <w:rFonts w:ascii="Arial" w:hAnsi="Arial" w:cs="Arial"/>
          <w:sz w:val="20"/>
          <w:szCs w:val="20"/>
        </w:rPr>
      </w:pPr>
      <w:r w:rsidRPr="00A85430">
        <w:rPr>
          <w:rFonts w:ascii="Arial" w:hAnsi="Arial" w:cs="Arial"/>
          <w:b/>
          <w:sz w:val="20"/>
          <w:szCs w:val="20"/>
        </w:rPr>
        <w:t>VMS:</w:t>
      </w:r>
      <w:r w:rsidRPr="00A85430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r w:rsidRPr="00A85430">
        <w:rPr>
          <w:rFonts w:ascii="Arial" w:hAnsi="Arial" w:cs="Arial"/>
          <w:sz w:val="20"/>
          <w:szCs w:val="20"/>
        </w:rPr>
        <w:t>Dot Staff, Vector VMS, SAP FieldGlass, Gbams, Beeline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 w:rsidRPr="00A85430">
        <w:rPr>
          <w:rFonts w:ascii="Arial" w:hAnsi="Arial" w:cs="Arial"/>
          <w:b/>
          <w:sz w:val="20"/>
          <w:szCs w:val="20"/>
        </w:rPr>
        <w:t>ATS: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22CCD">
        <w:rPr>
          <w:rFonts w:ascii="Arial" w:hAnsi="Arial" w:cs="Arial"/>
          <w:sz w:val="20"/>
          <w:szCs w:val="20"/>
        </w:rPr>
        <w:t>Job Diva, Ceipal</w:t>
      </w:r>
      <w:r>
        <w:rPr>
          <w:rFonts w:ascii="Segoe UI" w:hAnsi="Segoe UI" w:cs="Segoe UI"/>
          <w:sz w:val="21"/>
          <w:szCs w:val="21"/>
        </w:rPr>
        <w:br/>
      </w:r>
      <w:r w:rsidRPr="00A85430">
        <w:rPr>
          <w:rFonts w:ascii="Arial" w:hAnsi="Arial" w:cs="Arial"/>
          <w:b/>
          <w:sz w:val="20"/>
          <w:szCs w:val="20"/>
        </w:rPr>
        <w:t xml:space="preserve">Mass Emailing Portal: </w:t>
      </w:r>
      <w:r w:rsidRPr="00A85430">
        <w:rPr>
          <w:rFonts w:ascii="Arial" w:hAnsi="Arial" w:cs="Arial"/>
          <w:sz w:val="20"/>
          <w:szCs w:val="20"/>
        </w:rPr>
        <w:t>Pro Hires</w:t>
      </w:r>
    </w:p>
    <w:p w:rsidR="00553545" w:rsidRPr="00553545" w:rsidRDefault="00553545">
      <w:pPr>
        <w:pStyle w:val="NoSpacing"/>
        <w:rPr>
          <w:rFonts w:ascii="Arial" w:hAnsi="Arial" w:cs="Arial"/>
          <w:sz w:val="20"/>
          <w:szCs w:val="20"/>
        </w:rPr>
      </w:pPr>
      <w:r w:rsidRPr="00553545">
        <w:rPr>
          <w:rFonts w:ascii="Arial" w:hAnsi="Arial" w:cs="Arial"/>
          <w:b/>
          <w:sz w:val="20"/>
          <w:szCs w:val="20"/>
        </w:rPr>
        <w:t>Sourcing Portals:</w:t>
      </w:r>
      <w:r w:rsidRPr="00553545">
        <w:rPr>
          <w:rFonts w:ascii="Arial" w:hAnsi="Arial" w:cs="Arial"/>
          <w:sz w:val="20"/>
          <w:szCs w:val="20"/>
        </w:rPr>
        <w:t xml:space="preserve"> Monster, Dice, CB (Carrier Builder), LinkedIn RPS, Indeed </w:t>
      </w:r>
    </w:p>
    <w:p w:rsidR="00A85430" w:rsidRDefault="00A85430">
      <w:pPr>
        <w:pStyle w:val="NoSpacing"/>
        <w:rPr>
          <w:rFonts w:ascii="Arial" w:hAnsi="Arial" w:cs="Arial"/>
          <w:b/>
          <w:sz w:val="20"/>
          <w:szCs w:val="20"/>
        </w:rPr>
      </w:pPr>
    </w:p>
    <w:p w:rsidR="00173F19" w:rsidRDefault="00173F19">
      <w:pPr>
        <w:pStyle w:val="NoSpacing"/>
        <w:rPr>
          <w:rFonts w:ascii="Arial" w:hAnsi="Arial" w:cs="Arial"/>
          <w:b/>
          <w:sz w:val="20"/>
          <w:szCs w:val="20"/>
        </w:rPr>
      </w:pPr>
    </w:p>
    <w:p w:rsidR="00173F19" w:rsidRDefault="00173F19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DIA Software Solutions LLC (Remote)</w:t>
      </w:r>
    </w:p>
    <w:p w:rsidR="00173F19" w:rsidRDefault="00173F19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March 2023 – Present </w:t>
      </w:r>
    </w:p>
    <w:p w:rsidR="00173F19" w:rsidRDefault="00173F19">
      <w:pPr>
        <w:pStyle w:val="NoSpacing"/>
        <w:rPr>
          <w:rFonts w:ascii="Arial" w:hAnsi="Arial" w:cs="Arial"/>
          <w:b/>
          <w:sz w:val="20"/>
          <w:szCs w:val="20"/>
        </w:rPr>
      </w:pPr>
      <w:r w:rsidRPr="00173F19">
        <w:rPr>
          <w:rFonts w:ascii="Arial" w:hAnsi="Arial" w:cs="Arial"/>
          <w:b/>
          <w:sz w:val="20"/>
          <w:szCs w:val="20"/>
        </w:rPr>
        <w:t>Senior Talent Acquisition Specialist/Team Lead</w:t>
      </w:r>
    </w:p>
    <w:p w:rsidR="00173F19" w:rsidRDefault="00173F19">
      <w:pPr>
        <w:pStyle w:val="NoSpacing"/>
        <w:rPr>
          <w:rFonts w:ascii="Arial" w:hAnsi="Arial" w:cs="Arial"/>
          <w:b/>
          <w:sz w:val="20"/>
          <w:szCs w:val="20"/>
        </w:rPr>
      </w:pPr>
    </w:p>
    <w:p w:rsidR="00173F19" w:rsidRDefault="00173F19" w:rsidP="00677B4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</w:t>
      </w:r>
      <w:r w:rsidRPr="00173F19">
        <w:rPr>
          <w:rFonts w:ascii="Arial" w:hAnsi="Arial" w:cs="Arial"/>
          <w:sz w:val="20"/>
          <w:szCs w:val="20"/>
        </w:rPr>
        <w:t xml:space="preserve"> </w:t>
      </w:r>
      <w:r w:rsidR="006020D3">
        <w:rPr>
          <w:rFonts w:ascii="Arial" w:hAnsi="Arial" w:cs="Arial"/>
          <w:sz w:val="20"/>
          <w:szCs w:val="20"/>
        </w:rPr>
        <w:t>State Of Michigan Client primarily.</w:t>
      </w:r>
    </w:p>
    <w:p w:rsidR="00173F19" w:rsidRDefault="006020D3" w:rsidP="00677B4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on State Direct Clients (VA, TX, GA etc.)</w:t>
      </w:r>
    </w:p>
    <w:p w:rsidR="00553545" w:rsidRDefault="00553545" w:rsidP="00677B4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Attending weekly client’s meeting to understand client’s </w:t>
      </w:r>
      <w:r w:rsidR="0007061C">
        <w:rPr>
          <w:rFonts w:ascii="Arial" w:hAnsi="Arial" w:cs="Arial"/>
          <w:sz w:val="20"/>
          <w:szCs w:val="20"/>
        </w:rPr>
        <w:t xml:space="preserve">need, interacting, communicating and asking questions related to the requisition in the clients meeting to better understand their needs </w:t>
      </w:r>
      <w:r>
        <w:rPr>
          <w:rFonts w:ascii="Arial" w:hAnsi="Arial" w:cs="Arial"/>
          <w:sz w:val="20"/>
          <w:szCs w:val="20"/>
        </w:rPr>
        <w:t xml:space="preserve">and </w:t>
      </w:r>
      <w:r w:rsidR="0007061C">
        <w:rPr>
          <w:rFonts w:ascii="Arial" w:hAnsi="Arial" w:cs="Arial"/>
          <w:sz w:val="20"/>
          <w:szCs w:val="20"/>
        </w:rPr>
        <w:t xml:space="preserve">work accordingly as per their instructions.  </w:t>
      </w:r>
    </w:p>
    <w:p w:rsidR="006020D3" w:rsidRDefault="006020D3" w:rsidP="006020D3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on IT &amp; Non IT Requirements and filing high priority requisition.</w:t>
      </w:r>
    </w:p>
    <w:p w:rsidR="006020D3" w:rsidRDefault="006020D3" w:rsidP="006020D3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Using VMS Portal (DotStaff &amp; Vector VMS) to</w:t>
      </w:r>
      <w:r w:rsidR="0007061C">
        <w:rPr>
          <w:rFonts w:ascii="Arial" w:hAnsi="Arial" w:cs="Arial"/>
          <w:sz w:val="20"/>
          <w:szCs w:val="20"/>
        </w:rPr>
        <w:t xml:space="preserve"> get the requirements and</w:t>
      </w:r>
      <w:r>
        <w:rPr>
          <w:rFonts w:ascii="Arial" w:hAnsi="Arial" w:cs="Arial"/>
          <w:sz w:val="20"/>
          <w:szCs w:val="20"/>
        </w:rPr>
        <w:t xml:space="preserve"> submit</w:t>
      </w:r>
      <w:r w:rsidR="0007061C">
        <w:rPr>
          <w:rFonts w:ascii="Arial" w:hAnsi="Arial" w:cs="Arial"/>
          <w:sz w:val="20"/>
          <w:szCs w:val="20"/>
        </w:rPr>
        <w:t>ting</w:t>
      </w:r>
      <w:r>
        <w:rPr>
          <w:rFonts w:ascii="Arial" w:hAnsi="Arial" w:cs="Arial"/>
          <w:sz w:val="20"/>
          <w:szCs w:val="20"/>
        </w:rPr>
        <w:t xml:space="preserve"> resumes</w:t>
      </w:r>
      <w:r w:rsidR="0007061C">
        <w:rPr>
          <w:rFonts w:ascii="Arial" w:hAnsi="Arial" w:cs="Arial"/>
          <w:sz w:val="20"/>
          <w:szCs w:val="20"/>
        </w:rPr>
        <w:t xml:space="preserve"> regularly</w:t>
      </w:r>
      <w:r>
        <w:rPr>
          <w:rFonts w:ascii="Arial" w:hAnsi="Arial" w:cs="Arial"/>
          <w:sz w:val="20"/>
          <w:szCs w:val="20"/>
        </w:rPr>
        <w:t>.</w:t>
      </w:r>
      <w:r w:rsidR="0007061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6020D3" w:rsidRDefault="006020D3" w:rsidP="006020D3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Getting requirements on VMS portals and distributing with the team member.</w:t>
      </w:r>
    </w:p>
    <w:p w:rsidR="006020D3" w:rsidRPr="006020D3" w:rsidRDefault="006020D3" w:rsidP="006020D3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Assisting &amp; helping new recruits and conducting training whenever required. </w:t>
      </w:r>
    </w:p>
    <w:p w:rsidR="00173F19" w:rsidRDefault="00173F19">
      <w:pPr>
        <w:pStyle w:val="NoSpacing"/>
        <w:rPr>
          <w:rFonts w:ascii="Arial" w:hAnsi="Arial" w:cs="Arial"/>
          <w:b/>
          <w:sz w:val="20"/>
          <w:szCs w:val="20"/>
        </w:rPr>
      </w:pPr>
    </w:p>
    <w:p w:rsidR="00173F19" w:rsidRDefault="00173F19">
      <w:pPr>
        <w:pStyle w:val="NoSpacing"/>
        <w:rPr>
          <w:rFonts w:ascii="Arial" w:hAnsi="Arial" w:cs="Arial"/>
          <w:b/>
          <w:sz w:val="20"/>
          <w:szCs w:val="20"/>
        </w:rPr>
      </w:pPr>
    </w:p>
    <w:p w:rsidR="00553545" w:rsidRDefault="00553545" w:rsidP="00553545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ATS: Ceipal</w:t>
      </w:r>
    </w:p>
    <w:p w:rsidR="00553545" w:rsidRDefault="00553545" w:rsidP="00553545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VMS: DotStaff, Vector VMS  </w:t>
      </w:r>
    </w:p>
    <w:p w:rsidR="00553545" w:rsidRDefault="00553545" w:rsidP="00553545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Portals: Monster, Carrier Builder, Dice, LinkedIn &amp; Google</w:t>
      </w:r>
    </w:p>
    <w:p w:rsidR="00BF0AA5" w:rsidRDefault="00BF0AA5">
      <w:pPr>
        <w:pStyle w:val="NoSpacing"/>
        <w:rPr>
          <w:rFonts w:ascii="Arial" w:hAnsi="Arial" w:cs="Arial"/>
          <w:b/>
          <w:sz w:val="20"/>
          <w:szCs w:val="20"/>
        </w:rPr>
      </w:pPr>
    </w:p>
    <w:p w:rsidR="00CA38CC" w:rsidRDefault="00AB5DE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NLB Services, Inc. (Remote)</w:t>
      </w:r>
    </w:p>
    <w:p w:rsidR="00CA38CC" w:rsidRDefault="00AB5DE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Oct 2021 – </w:t>
      </w:r>
      <w:r w:rsidR="000031C6">
        <w:rPr>
          <w:rFonts w:ascii="Arial" w:hAnsi="Arial" w:cs="Arial"/>
          <w:b/>
          <w:sz w:val="20"/>
          <w:szCs w:val="20"/>
        </w:rPr>
        <w:t xml:space="preserve">Feb 2023 </w:t>
      </w:r>
    </w:p>
    <w:p w:rsidR="00CA38CC" w:rsidRDefault="00AB5DE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Sr. Talent Acquisition Specialist (W2 Direct Clients)  </w:t>
      </w:r>
    </w:p>
    <w:p w:rsidR="00CA38CC" w:rsidRDefault="00CA38CC">
      <w:pPr>
        <w:pStyle w:val="NoSpacing"/>
        <w:rPr>
          <w:rFonts w:ascii="Arial" w:hAnsi="Arial" w:cs="Arial"/>
          <w:b/>
          <w:sz w:val="20"/>
          <w:szCs w:val="20"/>
        </w:rPr>
      </w:pPr>
    </w:p>
    <w:p w:rsidR="00A85430" w:rsidRPr="00A85430" w:rsidRDefault="00A85430" w:rsidP="00A85430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85430">
        <w:rPr>
          <w:rFonts w:ascii="Arial" w:hAnsi="Arial" w:cs="Arial"/>
          <w:sz w:val="20"/>
          <w:szCs w:val="20"/>
        </w:rPr>
        <w:t>Working mainly on IT positions using sources like Monster, LinkedIn RPS, Dice, and Career Builder etc.</w:t>
      </w:r>
    </w:p>
    <w:p w:rsidR="00A85430" w:rsidRPr="00A85430" w:rsidRDefault="00A85430" w:rsidP="00A85430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85430">
        <w:rPr>
          <w:rFonts w:ascii="Arial" w:hAnsi="Arial" w:cs="Arial"/>
          <w:sz w:val="20"/>
          <w:szCs w:val="20"/>
        </w:rPr>
        <w:t xml:space="preserve">Marking Internal, External Submission, Placements in Job Diva. </w:t>
      </w:r>
    </w:p>
    <w:p w:rsidR="00A85430" w:rsidRPr="00A85430" w:rsidRDefault="00A85430" w:rsidP="00A85430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85430">
        <w:rPr>
          <w:rFonts w:ascii="Arial" w:hAnsi="Arial" w:cs="Arial"/>
          <w:sz w:val="20"/>
          <w:szCs w:val="20"/>
        </w:rPr>
        <w:t>Recruited candidates from entry level to senior level for IT and Non IT Requirements.</w:t>
      </w:r>
    </w:p>
    <w:p w:rsidR="00A85430" w:rsidRPr="00A85430" w:rsidRDefault="00A85430" w:rsidP="00A85430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85430">
        <w:rPr>
          <w:rFonts w:ascii="Arial" w:hAnsi="Arial" w:cs="Arial"/>
          <w:sz w:val="20"/>
          <w:szCs w:val="20"/>
        </w:rPr>
        <w:t>Worked on W2 &amp; C2C for direct client requirements.</w:t>
      </w:r>
    </w:p>
    <w:p w:rsidR="00A85430" w:rsidRPr="00A85430" w:rsidRDefault="00A85430" w:rsidP="00A85430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85430">
        <w:rPr>
          <w:rFonts w:ascii="Arial" w:hAnsi="Arial" w:cs="Arial"/>
          <w:sz w:val="20"/>
          <w:szCs w:val="20"/>
        </w:rPr>
        <w:t>Handled the tasks of screening, selecting and submitting candidates to job orders within a defined discipline.</w:t>
      </w:r>
    </w:p>
    <w:p w:rsidR="00A85430" w:rsidRPr="00A85430" w:rsidRDefault="00A85430" w:rsidP="00A85430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85430">
        <w:rPr>
          <w:rFonts w:ascii="Arial" w:hAnsi="Arial" w:cs="Arial"/>
          <w:sz w:val="20"/>
          <w:szCs w:val="20"/>
        </w:rPr>
        <w:t xml:space="preserve">Managed the full-cycle technical recruiting process from initial sourcing to successful hire. Utilized multiple sourcing tools, including ATS, job boards, and social media platform. </w:t>
      </w:r>
    </w:p>
    <w:p w:rsidR="00A85430" w:rsidRPr="00A85430" w:rsidRDefault="00A85430" w:rsidP="00A85430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85430">
        <w:rPr>
          <w:rFonts w:ascii="Arial" w:hAnsi="Arial" w:cs="Arial"/>
          <w:sz w:val="20"/>
          <w:szCs w:val="20"/>
        </w:rPr>
        <w:t>Responsible for preparing and coaching candidates for interviews.</w:t>
      </w:r>
    </w:p>
    <w:p w:rsidR="00A85430" w:rsidRPr="00A85430" w:rsidRDefault="00A85430" w:rsidP="00A85430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85430">
        <w:rPr>
          <w:rFonts w:ascii="Arial" w:hAnsi="Arial" w:cs="Arial"/>
          <w:sz w:val="20"/>
          <w:szCs w:val="20"/>
        </w:rPr>
        <w:t>Handled the tasks of maintaining candidates and newly hired employee records in the Applicant Tracking Systems (ATS), Such as Job Diva.</w:t>
      </w:r>
    </w:p>
    <w:p w:rsidR="00A85430" w:rsidRPr="00A85430" w:rsidRDefault="00A85430" w:rsidP="00A85430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85430">
        <w:rPr>
          <w:rFonts w:ascii="Arial" w:hAnsi="Arial" w:cs="Arial"/>
          <w:sz w:val="20"/>
          <w:szCs w:val="20"/>
        </w:rPr>
        <w:t>Coordinating and arranging interviews with the hiring managers at the client organizations.</w:t>
      </w:r>
    </w:p>
    <w:p w:rsidR="00A85430" w:rsidRDefault="00A85430" w:rsidP="00A85430">
      <w:pPr>
        <w:pStyle w:val="NoSpacing"/>
        <w:rPr>
          <w:rFonts w:ascii="Arial" w:hAnsi="Arial" w:cs="Arial"/>
          <w:sz w:val="20"/>
          <w:szCs w:val="20"/>
        </w:rPr>
      </w:pPr>
    </w:p>
    <w:p w:rsidR="00EF3A11" w:rsidRDefault="00EF3A11" w:rsidP="00A85430">
      <w:pPr>
        <w:pStyle w:val="NoSpacing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CA38CC" w:rsidRDefault="00AB5DE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ATS: Job Diva</w:t>
      </w:r>
    </w:p>
    <w:p w:rsidR="00CA38CC" w:rsidRDefault="00AB5DE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Portals: Monster, Carrier Builder, Dice, LinkedIn RPS &amp; Google</w:t>
      </w:r>
    </w:p>
    <w:p w:rsidR="00CA38CC" w:rsidRDefault="00CA38CC">
      <w:pPr>
        <w:pStyle w:val="NoSpacing"/>
        <w:rPr>
          <w:rFonts w:ascii="Arial" w:hAnsi="Arial" w:cs="Arial"/>
          <w:sz w:val="20"/>
          <w:szCs w:val="20"/>
        </w:rPr>
      </w:pPr>
    </w:p>
    <w:p w:rsidR="00CA38CC" w:rsidRDefault="00CA38CC">
      <w:pPr>
        <w:pStyle w:val="NoSpacing"/>
        <w:rPr>
          <w:rFonts w:ascii="Arial" w:hAnsi="Arial" w:cs="Arial"/>
          <w:sz w:val="20"/>
          <w:szCs w:val="20"/>
        </w:rPr>
      </w:pPr>
    </w:p>
    <w:p w:rsidR="00A85430" w:rsidRDefault="00A85430">
      <w:pPr>
        <w:pStyle w:val="NoSpacing"/>
        <w:rPr>
          <w:rFonts w:ascii="Arial" w:hAnsi="Arial" w:cs="Arial"/>
          <w:sz w:val="20"/>
          <w:szCs w:val="20"/>
        </w:rPr>
      </w:pPr>
    </w:p>
    <w:p w:rsidR="00CA38CC" w:rsidRDefault="00AB5DE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Pyramid Consulting Inc. (Remote) </w:t>
      </w:r>
    </w:p>
    <w:p w:rsidR="00CA38CC" w:rsidRDefault="00AB5DE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Mar 2021 – Oct 2021</w:t>
      </w:r>
    </w:p>
    <w:p w:rsidR="00CA38CC" w:rsidRDefault="00AB5DE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Executive Resourcing</w:t>
      </w:r>
    </w:p>
    <w:p w:rsidR="006020D3" w:rsidRDefault="006020D3">
      <w:pPr>
        <w:pStyle w:val="NoSpacing"/>
        <w:rPr>
          <w:rFonts w:ascii="Arial" w:hAnsi="Arial" w:cs="Arial"/>
          <w:b/>
          <w:sz w:val="20"/>
          <w:szCs w:val="20"/>
        </w:rPr>
      </w:pPr>
    </w:p>
    <w:p w:rsidR="00A85430" w:rsidRPr="00A85430" w:rsidRDefault="00A85430" w:rsidP="00A85430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85430">
        <w:rPr>
          <w:rFonts w:ascii="Arial" w:hAnsi="Arial" w:cs="Arial"/>
          <w:sz w:val="20"/>
          <w:szCs w:val="20"/>
        </w:rPr>
        <w:t>Recruiting on W2, C2C with such Visa, CPT, OPT, H1B, GC, Citizen, TN, EAD etc.</w:t>
      </w:r>
    </w:p>
    <w:p w:rsidR="00A85430" w:rsidRPr="00A85430" w:rsidRDefault="00A85430" w:rsidP="00A85430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85430">
        <w:rPr>
          <w:rFonts w:ascii="Arial" w:hAnsi="Arial" w:cs="Arial"/>
          <w:sz w:val="20"/>
          <w:szCs w:val="20"/>
        </w:rPr>
        <w:t>Handled the tasks of screening, selecting and submitting candidates to job orders within a defined discipline.</w:t>
      </w:r>
    </w:p>
    <w:p w:rsidR="00A85430" w:rsidRPr="00A85430" w:rsidRDefault="00A85430" w:rsidP="00A85430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85430">
        <w:rPr>
          <w:rFonts w:ascii="Arial" w:hAnsi="Arial" w:cs="Arial"/>
          <w:sz w:val="20"/>
          <w:szCs w:val="20"/>
        </w:rPr>
        <w:t>Assigned the tasks of utilizing on-line database, candidate referrals, internet and networking to identify potential candidates.</w:t>
      </w:r>
    </w:p>
    <w:p w:rsidR="00A85430" w:rsidRPr="00A85430" w:rsidRDefault="00A85430" w:rsidP="00A85430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85430">
        <w:rPr>
          <w:rFonts w:ascii="Arial" w:hAnsi="Arial" w:cs="Arial"/>
          <w:sz w:val="20"/>
          <w:szCs w:val="20"/>
        </w:rPr>
        <w:t xml:space="preserve">Handled the tasks of maintaining candidates and newly hired employee records in the Applicant Tracking Systems (ATS). </w:t>
      </w:r>
    </w:p>
    <w:p w:rsidR="00A85430" w:rsidRPr="00A85430" w:rsidRDefault="00A85430" w:rsidP="00A85430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85430">
        <w:rPr>
          <w:rFonts w:ascii="Arial" w:hAnsi="Arial" w:cs="Arial"/>
          <w:sz w:val="20"/>
          <w:szCs w:val="20"/>
        </w:rPr>
        <w:t>Performed recruitment tasks by applying the policies, rules and procedures of the organization.</w:t>
      </w:r>
    </w:p>
    <w:p w:rsidR="00A85430" w:rsidRPr="00A85430" w:rsidRDefault="00A85430" w:rsidP="00A85430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85430">
        <w:rPr>
          <w:rFonts w:ascii="Arial" w:hAnsi="Arial" w:cs="Arial"/>
          <w:sz w:val="20"/>
          <w:szCs w:val="20"/>
        </w:rPr>
        <w:t>Assigned the tasks of negotiating offers with candidates to meet target gross margins of the organization.</w:t>
      </w:r>
    </w:p>
    <w:p w:rsidR="00A85430" w:rsidRPr="00A85430" w:rsidRDefault="00A85430" w:rsidP="00A85430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85430">
        <w:rPr>
          <w:rFonts w:ascii="Arial" w:hAnsi="Arial" w:cs="Arial"/>
          <w:sz w:val="20"/>
          <w:szCs w:val="20"/>
        </w:rPr>
        <w:t>Coordinated with hiring managers to ensure timely and successful candidate selection.</w:t>
      </w:r>
    </w:p>
    <w:p w:rsidR="00CA38CC" w:rsidRDefault="00A85430" w:rsidP="00A85430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85430">
        <w:rPr>
          <w:rFonts w:ascii="Arial" w:hAnsi="Arial" w:cs="Arial"/>
          <w:sz w:val="20"/>
          <w:szCs w:val="20"/>
        </w:rPr>
        <w:t>Involved in marketing of the company’s passive candidates and placing them in appropriate projects.</w:t>
      </w:r>
    </w:p>
    <w:p w:rsidR="00A85430" w:rsidRDefault="00A85430" w:rsidP="00A85430">
      <w:pPr>
        <w:pStyle w:val="NoSpacing"/>
        <w:rPr>
          <w:rFonts w:ascii="Arial" w:hAnsi="Arial" w:cs="Arial"/>
          <w:sz w:val="20"/>
          <w:szCs w:val="20"/>
        </w:rPr>
      </w:pPr>
    </w:p>
    <w:p w:rsidR="00CA38CC" w:rsidRDefault="00AB5DE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ATS: Job Diva  </w:t>
      </w:r>
    </w:p>
    <w:p w:rsidR="00CA38CC" w:rsidRDefault="00AB5DE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Por</w:t>
      </w:r>
      <w:r w:rsidR="00553545">
        <w:rPr>
          <w:rFonts w:ascii="Arial" w:hAnsi="Arial" w:cs="Arial"/>
          <w:b/>
          <w:sz w:val="20"/>
          <w:szCs w:val="20"/>
        </w:rPr>
        <w:t>tals: Monster, Carrier Builder,</w:t>
      </w:r>
      <w:r>
        <w:rPr>
          <w:rFonts w:ascii="Arial" w:hAnsi="Arial" w:cs="Arial"/>
          <w:b/>
          <w:sz w:val="20"/>
          <w:szCs w:val="20"/>
        </w:rPr>
        <w:t xml:space="preserve"> Dice, LinkedIn &amp; Google</w:t>
      </w:r>
    </w:p>
    <w:p w:rsidR="00CA38CC" w:rsidRDefault="00CA38CC">
      <w:pPr>
        <w:pStyle w:val="NoSpacing"/>
        <w:rPr>
          <w:rFonts w:ascii="Arial" w:hAnsi="Arial" w:cs="Arial"/>
          <w:sz w:val="20"/>
          <w:szCs w:val="20"/>
        </w:rPr>
      </w:pPr>
    </w:p>
    <w:p w:rsidR="00CA38CC" w:rsidRDefault="00CA38CC">
      <w:pPr>
        <w:pStyle w:val="NoSpacing"/>
        <w:rPr>
          <w:rFonts w:ascii="Arial" w:hAnsi="Arial" w:cs="Arial"/>
          <w:sz w:val="20"/>
          <w:szCs w:val="20"/>
        </w:rPr>
      </w:pPr>
    </w:p>
    <w:p w:rsidR="00CA38CC" w:rsidRDefault="00AB5DE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SYSMIND LLC, Noida, India</w:t>
      </w:r>
    </w:p>
    <w:p w:rsidR="00CA38CC" w:rsidRDefault="00AB5DE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n-IN"/>
        </w:rPr>
        <w:t>Oct 2018</w:t>
      </w:r>
      <w:r>
        <w:rPr>
          <w:rFonts w:ascii="Arial" w:hAnsi="Arial" w:cs="Arial"/>
          <w:b/>
          <w:sz w:val="20"/>
          <w:szCs w:val="20"/>
        </w:rPr>
        <w:t xml:space="preserve"> – Mar 2021</w:t>
      </w:r>
    </w:p>
    <w:p w:rsidR="00CA38CC" w:rsidRDefault="00AB5DE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IT Technical Recruiter</w:t>
      </w:r>
    </w:p>
    <w:p w:rsidR="006020D3" w:rsidRDefault="006020D3">
      <w:pPr>
        <w:pStyle w:val="NoSpacing"/>
        <w:rPr>
          <w:rFonts w:ascii="Arial" w:hAnsi="Arial" w:cs="Arial"/>
          <w:b/>
          <w:sz w:val="20"/>
          <w:szCs w:val="20"/>
        </w:rPr>
      </w:pPr>
    </w:p>
    <w:p w:rsidR="00173F19" w:rsidRPr="00173F19" w:rsidRDefault="00173F19" w:rsidP="00173F19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73F19">
        <w:rPr>
          <w:rFonts w:ascii="Arial" w:hAnsi="Arial" w:cs="Arial"/>
          <w:sz w:val="20"/>
          <w:szCs w:val="20"/>
        </w:rPr>
        <w:t xml:space="preserve">Sourcing candidates for IT &amp; Non IT Openings using sources like Monster, Dice, Career Builder, etc. </w:t>
      </w:r>
    </w:p>
    <w:p w:rsidR="00173F19" w:rsidRPr="00173F19" w:rsidRDefault="00173F19" w:rsidP="00173F19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73F19">
        <w:rPr>
          <w:rFonts w:ascii="Arial" w:hAnsi="Arial" w:cs="Arial"/>
          <w:sz w:val="20"/>
          <w:szCs w:val="20"/>
        </w:rPr>
        <w:t>Created job postings and wrote job descriptions to attract qualified candidates.</w:t>
      </w:r>
    </w:p>
    <w:p w:rsidR="00173F19" w:rsidRPr="00173F19" w:rsidRDefault="00173F19" w:rsidP="00173F19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73F19">
        <w:rPr>
          <w:rFonts w:ascii="Arial" w:hAnsi="Arial" w:cs="Arial"/>
          <w:sz w:val="20"/>
          <w:szCs w:val="20"/>
        </w:rPr>
        <w:t>Built strong relationships with hiring managers to ensure recruitment needs were met in a timely manner.</w:t>
      </w:r>
    </w:p>
    <w:p w:rsidR="00173F19" w:rsidRPr="00173F19" w:rsidRDefault="00173F19" w:rsidP="00173F19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73F19">
        <w:rPr>
          <w:rFonts w:ascii="Arial" w:hAnsi="Arial" w:cs="Arial"/>
          <w:sz w:val="20"/>
          <w:szCs w:val="20"/>
        </w:rPr>
        <w:t>Conducted comprehensive interviews with potential candidates to assess skills and qualifications.</w:t>
      </w:r>
    </w:p>
    <w:p w:rsidR="00173F19" w:rsidRPr="00173F19" w:rsidRDefault="00173F19" w:rsidP="00173F19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73F19">
        <w:rPr>
          <w:rFonts w:ascii="Arial" w:hAnsi="Arial" w:cs="Arial"/>
          <w:sz w:val="20"/>
          <w:szCs w:val="20"/>
        </w:rPr>
        <w:t>Developed and implemented recruitment strategies to attract passive candidates.</w:t>
      </w:r>
    </w:p>
    <w:p w:rsidR="00173F19" w:rsidRPr="00173F19" w:rsidRDefault="00655194" w:rsidP="00173F19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Interact with various key stake</w:t>
      </w:r>
      <w:r w:rsidR="00173F19" w:rsidRPr="00173F19">
        <w:rPr>
          <w:rFonts w:ascii="Arial" w:hAnsi="Arial" w:cs="Arial"/>
          <w:sz w:val="20"/>
          <w:szCs w:val="20"/>
        </w:rPr>
        <w:t>holders within the organization.</w:t>
      </w:r>
    </w:p>
    <w:p w:rsidR="00173F19" w:rsidRPr="00173F19" w:rsidRDefault="00173F19" w:rsidP="00173F19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73F19">
        <w:rPr>
          <w:rFonts w:ascii="Arial" w:hAnsi="Arial" w:cs="Arial"/>
          <w:sz w:val="20"/>
          <w:szCs w:val="20"/>
        </w:rPr>
        <w:t>Maintains high customer satisfaction ratings that meet company standards</w:t>
      </w:r>
    </w:p>
    <w:p w:rsidR="00CA38CC" w:rsidRDefault="00173F19" w:rsidP="00173F19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73F19">
        <w:rPr>
          <w:rFonts w:ascii="Arial" w:hAnsi="Arial" w:cs="Arial"/>
          <w:sz w:val="20"/>
          <w:szCs w:val="20"/>
        </w:rPr>
        <w:t>Negotiated compensation packages to ensure that they are competitive and meet the organization's budget.</w:t>
      </w:r>
    </w:p>
    <w:p w:rsidR="00CA38CC" w:rsidRDefault="00CA38CC">
      <w:pPr>
        <w:pStyle w:val="NoSpacing"/>
        <w:rPr>
          <w:rFonts w:ascii="Arial" w:hAnsi="Arial" w:cs="Arial"/>
          <w:sz w:val="20"/>
          <w:szCs w:val="20"/>
        </w:rPr>
      </w:pPr>
    </w:p>
    <w:p w:rsidR="00CA38CC" w:rsidRDefault="00AB5DE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ATS: Ceipal, Cats </w:t>
      </w:r>
    </w:p>
    <w:p w:rsidR="00CA38CC" w:rsidRDefault="00AB5DE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VMS: Gbams </w:t>
      </w:r>
    </w:p>
    <w:p w:rsidR="00CA38CC" w:rsidRDefault="00AB5DE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Portals:</w:t>
      </w:r>
      <w:r w:rsidR="00553545">
        <w:rPr>
          <w:rFonts w:ascii="Arial" w:hAnsi="Arial" w:cs="Arial"/>
          <w:b/>
          <w:sz w:val="20"/>
          <w:szCs w:val="20"/>
        </w:rPr>
        <w:t xml:space="preserve"> Monster, Carrier Builder,</w:t>
      </w:r>
      <w:r>
        <w:rPr>
          <w:rFonts w:ascii="Arial" w:hAnsi="Arial" w:cs="Arial"/>
          <w:b/>
          <w:sz w:val="20"/>
          <w:szCs w:val="20"/>
        </w:rPr>
        <w:t xml:space="preserve"> Dice, LinkedIn &amp; Google</w:t>
      </w:r>
    </w:p>
    <w:p w:rsidR="00173F19" w:rsidRDefault="00173F19">
      <w:pPr>
        <w:pStyle w:val="NoSpacing"/>
        <w:rPr>
          <w:rFonts w:ascii="Arial" w:hAnsi="Arial" w:cs="Arial"/>
          <w:b/>
          <w:sz w:val="20"/>
          <w:szCs w:val="20"/>
        </w:rPr>
      </w:pPr>
    </w:p>
    <w:p w:rsidR="00173F19" w:rsidRDefault="00173F19">
      <w:pPr>
        <w:pStyle w:val="NoSpacing"/>
        <w:rPr>
          <w:rFonts w:ascii="Arial" w:hAnsi="Arial" w:cs="Arial"/>
          <w:b/>
          <w:sz w:val="20"/>
          <w:szCs w:val="20"/>
        </w:rPr>
      </w:pPr>
    </w:p>
    <w:p w:rsidR="00173F19" w:rsidRDefault="00173F19" w:rsidP="00173F19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IDC Technologies, Noida, India</w:t>
      </w:r>
    </w:p>
    <w:p w:rsidR="00173F19" w:rsidRDefault="00173F19" w:rsidP="00173F19">
      <w:pPr>
        <w:pStyle w:val="NoSpacing"/>
        <w:rPr>
          <w:rFonts w:ascii="Arial" w:hAnsi="Arial" w:cs="Arial"/>
          <w:b/>
          <w:sz w:val="20"/>
          <w:szCs w:val="20"/>
        </w:rPr>
      </w:pPr>
      <w:r w:rsidRPr="00173F19">
        <w:rPr>
          <w:rFonts w:ascii="Arial" w:hAnsi="Arial" w:cs="Arial"/>
          <w:b/>
          <w:sz w:val="20"/>
          <w:szCs w:val="20"/>
        </w:rPr>
        <w:t>10/2018 - 09/2019</w:t>
      </w:r>
    </w:p>
    <w:p w:rsidR="00173F19" w:rsidRDefault="00173F19" w:rsidP="00173F19">
      <w:pPr>
        <w:pStyle w:val="NoSpacing"/>
        <w:rPr>
          <w:rFonts w:ascii="Arial" w:hAnsi="Arial" w:cs="Arial"/>
          <w:b/>
          <w:sz w:val="20"/>
          <w:szCs w:val="20"/>
        </w:rPr>
      </w:pPr>
      <w:r w:rsidRPr="00173F19">
        <w:rPr>
          <w:rFonts w:ascii="Arial" w:hAnsi="Arial" w:cs="Arial"/>
          <w:b/>
          <w:sz w:val="20"/>
          <w:szCs w:val="20"/>
        </w:rPr>
        <w:t xml:space="preserve">IT Technical Recruiter </w:t>
      </w:r>
    </w:p>
    <w:p w:rsidR="00553545" w:rsidRPr="00173F19" w:rsidRDefault="00553545" w:rsidP="00173F19">
      <w:pPr>
        <w:pStyle w:val="NoSpacing"/>
        <w:rPr>
          <w:rFonts w:ascii="Arial" w:hAnsi="Arial" w:cs="Arial"/>
          <w:b/>
          <w:sz w:val="20"/>
          <w:szCs w:val="20"/>
        </w:rPr>
      </w:pPr>
    </w:p>
    <w:p w:rsidR="00173F19" w:rsidRPr="00173F19" w:rsidRDefault="00173F19" w:rsidP="00173F19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73F19">
        <w:rPr>
          <w:rFonts w:ascii="Arial" w:hAnsi="Arial" w:cs="Arial"/>
          <w:sz w:val="20"/>
          <w:szCs w:val="20"/>
        </w:rPr>
        <w:t>Successfully recruited, screened and placed over Number</w:t>
      </w:r>
      <w:r w:rsidR="002F558B">
        <w:rPr>
          <w:rFonts w:ascii="Arial" w:hAnsi="Arial" w:cs="Arial"/>
          <w:sz w:val="20"/>
          <w:szCs w:val="20"/>
        </w:rPr>
        <w:t xml:space="preserve"> of</w:t>
      </w:r>
      <w:r w:rsidRPr="00173F19">
        <w:rPr>
          <w:rFonts w:ascii="Arial" w:hAnsi="Arial" w:cs="Arial"/>
          <w:sz w:val="20"/>
          <w:szCs w:val="20"/>
        </w:rPr>
        <w:t xml:space="preserve"> IT professionals in various industries.</w:t>
      </w:r>
    </w:p>
    <w:p w:rsidR="00173F19" w:rsidRPr="00173F19" w:rsidRDefault="00173F19" w:rsidP="00173F19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73F19">
        <w:rPr>
          <w:rFonts w:ascii="Arial" w:hAnsi="Arial" w:cs="Arial"/>
          <w:sz w:val="20"/>
          <w:szCs w:val="20"/>
        </w:rPr>
        <w:t>Experienced in creating job descriptions, posting job ads and utilizing social media to reach out to potential candidates.</w:t>
      </w:r>
    </w:p>
    <w:p w:rsidR="00173F19" w:rsidRPr="00173F19" w:rsidRDefault="00173F19" w:rsidP="00173F19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73F19">
        <w:rPr>
          <w:rFonts w:ascii="Arial" w:hAnsi="Arial" w:cs="Arial"/>
          <w:sz w:val="20"/>
          <w:szCs w:val="20"/>
        </w:rPr>
        <w:t>Skilled in using applicant tracking systems, conducting phone screens and evaluating resumes.</w:t>
      </w:r>
    </w:p>
    <w:p w:rsidR="00173F19" w:rsidRPr="00173F19" w:rsidRDefault="00173F19" w:rsidP="00173F19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73F19">
        <w:rPr>
          <w:rFonts w:ascii="Arial" w:hAnsi="Arial" w:cs="Arial"/>
          <w:sz w:val="20"/>
          <w:szCs w:val="20"/>
        </w:rPr>
        <w:t>Successfully managed and maintained recruitment pipelines, ensuring a high quality candidate experience.</w:t>
      </w:r>
    </w:p>
    <w:p w:rsidR="00173F19" w:rsidRPr="00173F19" w:rsidRDefault="00173F19" w:rsidP="00173F19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73F19">
        <w:rPr>
          <w:rFonts w:ascii="Arial" w:hAnsi="Arial" w:cs="Arial"/>
          <w:sz w:val="20"/>
          <w:szCs w:val="20"/>
        </w:rPr>
        <w:t>Developed and implemented creative recruitment strategies to source, screen and select the best talent for various positions.</w:t>
      </w:r>
    </w:p>
    <w:p w:rsidR="00173F19" w:rsidRPr="00173F19" w:rsidRDefault="00173F19" w:rsidP="00173F19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73F19">
        <w:rPr>
          <w:rFonts w:ascii="Arial" w:hAnsi="Arial" w:cs="Arial"/>
          <w:sz w:val="20"/>
          <w:szCs w:val="20"/>
        </w:rPr>
        <w:t>Established strong relationships with external recruiting agencies to secure qualified candidates.</w:t>
      </w:r>
    </w:p>
    <w:p w:rsidR="00CA38CC" w:rsidRDefault="00CA38CC">
      <w:pPr>
        <w:pStyle w:val="NoSpacing"/>
        <w:rPr>
          <w:rFonts w:ascii="Arial" w:hAnsi="Arial" w:cs="Arial"/>
          <w:b/>
          <w:sz w:val="20"/>
          <w:szCs w:val="20"/>
        </w:rPr>
      </w:pPr>
    </w:p>
    <w:p w:rsidR="00173F19" w:rsidRDefault="00173F19">
      <w:pPr>
        <w:pStyle w:val="NoSpacing"/>
        <w:rPr>
          <w:rFonts w:ascii="Arial" w:hAnsi="Arial" w:cs="Arial"/>
          <w:b/>
          <w:sz w:val="20"/>
          <w:szCs w:val="20"/>
        </w:rPr>
      </w:pPr>
    </w:p>
    <w:p w:rsidR="00173F19" w:rsidRDefault="00173F19" w:rsidP="00173F19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ATS: Ceipal, Job Diva</w:t>
      </w:r>
    </w:p>
    <w:p w:rsidR="00173F19" w:rsidRDefault="00173F19" w:rsidP="00173F19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VMS: Gbams </w:t>
      </w:r>
    </w:p>
    <w:p w:rsidR="00173F19" w:rsidRDefault="00173F19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Portals:</w:t>
      </w:r>
      <w:r w:rsidR="00553545">
        <w:rPr>
          <w:rFonts w:ascii="Arial" w:hAnsi="Arial" w:cs="Arial"/>
          <w:b/>
          <w:sz w:val="20"/>
          <w:szCs w:val="20"/>
        </w:rPr>
        <w:t xml:space="preserve"> Monster, Carrier Builder,</w:t>
      </w:r>
      <w:r>
        <w:rPr>
          <w:rFonts w:ascii="Arial" w:hAnsi="Arial" w:cs="Arial"/>
          <w:b/>
          <w:sz w:val="20"/>
          <w:szCs w:val="20"/>
        </w:rPr>
        <w:t xml:space="preserve"> Dice, LinkedIn &amp; Google</w:t>
      </w:r>
    </w:p>
    <w:p w:rsidR="006020D3" w:rsidRDefault="006020D3">
      <w:pPr>
        <w:pStyle w:val="NoSpacing"/>
        <w:rPr>
          <w:rFonts w:ascii="Arial" w:hAnsi="Arial" w:cs="Arial"/>
          <w:b/>
          <w:sz w:val="20"/>
          <w:szCs w:val="20"/>
        </w:rPr>
      </w:pPr>
    </w:p>
    <w:p w:rsidR="00CA38CC" w:rsidRDefault="00CA38CC">
      <w:pPr>
        <w:pStyle w:val="NoSpacing"/>
        <w:rPr>
          <w:rFonts w:ascii="Arial" w:hAnsi="Arial" w:cs="Arial"/>
          <w:b/>
          <w:sz w:val="20"/>
          <w:szCs w:val="20"/>
        </w:rPr>
      </w:pPr>
    </w:p>
    <w:p w:rsidR="00CA38CC" w:rsidRDefault="00AB5DEE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Educational Qualifications</w:t>
      </w:r>
    </w:p>
    <w:p w:rsidR="00CA38CC" w:rsidRDefault="00AB5DEE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Bachelor’s in Computer Application from Mahatma Gandhi Kashi Vidyapith University, Varanasi Uttar Pradesh, 2016</w:t>
      </w:r>
    </w:p>
    <w:sectPr w:rsidR="00CA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412" w:rsidRDefault="00387412">
      <w:pPr>
        <w:spacing w:line="240" w:lineRule="auto"/>
      </w:pPr>
      <w:r>
        <w:separator/>
      </w:r>
    </w:p>
  </w:endnote>
  <w:endnote w:type="continuationSeparator" w:id="0">
    <w:p w:rsidR="00387412" w:rsidRDefault="00387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412" w:rsidRDefault="00387412">
      <w:pPr>
        <w:spacing w:after="0"/>
      </w:pPr>
      <w:r>
        <w:separator/>
      </w:r>
    </w:p>
  </w:footnote>
  <w:footnote w:type="continuationSeparator" w:id="0">
    <w:p w:rsidR="00387412" w:rsidRDefault="003874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241A15"/>
    <w:multiLevelType w:val="hybridMultilevel"/>
    <w:tmpl w:val="79566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90126D"/>
    <w:multiLevelType w:val="hybridMultilevel"/>
    <w:tmpl w:val="2C2C1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9824C0"/>
    <w:multiLevelType w:val="hybridMultilevel"/>
    <w:tmpl w:val="06BCD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CC3861"/>
    <w:multiLevelType w:val="hybridMultilevel"/>
    <w:tmpl w:val="5B60F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D21F1"/>
    <w:multiLevelType w:val="hybridMultilevel"/>
    <w:tmpl w:val="B9F2E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E4"/>
    <w:rsid w:val="000031C6"/>
    <w:rsid w:val="0007061C"/>
    <w:rsid w:val="00173F19"/>
    <w:rsid w:val="001C3697"/>
    <w:rsid w:val="00206CE4"/>
    <w:rsid w:val="00241344"/>
    <w:rsid w:val="002F558B"/>
    <w:rsid w:val="00304D95"/>
    <w:rsid w:val="00387412"/>
    <w:rsid w:val="00422CCD"/>
    <w:rsid w:val="00553545"/>
    <w:rsid w:val="006020D3"/>
    <w:rsid w:val="00655194"/>
    <w:rsid w:val="006F1430"/>
    <w:rsid w:val="008B5019"/>
    <w:rsid w:val="009643BA"/>
    <w:rsid w:val="00A85430"/>
    <w:rsid w:val="00AB5DEE"/>
    <w:rsid w:val="00BF0AA5"/>
    <w:rsid w:val="00CA38CC"/>
    <w:rsid w:val="00CA4E46"/>
    <w:rsid w:val="00E17899"/>
    <w:rsid w:val="00EC4B40"/>
    <w:rsid w:val="00EF3A11"/>
    <w:rsid w:val="00F5318A"/>
    <w:rsid w:val="699D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3AF7"/>
  <w15:docId w15:val="{4C1FFB84-CE7E-014F-BBA6-D430D021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character" w:customStyle="1" w:styleId="white-space-pre">
    <w:name w:val="white-space-pre"/>
    <w:basedOn w:val="DefaultParagraphFont"/>
    <w:rsid w:val="00A85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Sayyad Akif Husain</dc:creator>
  <cp:lastModifiedBy>Sayyad Akif Hussain</cp:lastModifiedBy>
  <cp:revision>8</cp:revision>
  <dcterms:created xsi:type="dcterms:W3CDTF">2024-10-17T14:31:00Z</dcterms:created>
  <dcterms:modified xsi:type="dcterms:W3CDTF">2024-10-27T11:03:00Z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AC7D4166FF84455AA1BF5A095BB15595</vt:lpwstr>
  </property>
  <property fmtid="{D5CDD505-2E9C-101B-9397-08002B2CF9AE}" pid="3" name="KSOProductBuildVer">
    <vt:lpwstr>1033-11.2.0.11537</vt:lpwstr>
  </property>
</Properties>
</file>